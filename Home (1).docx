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CB9" w:rsidRDefault="00FD4CB9" w:rsidP="00FD4CB9">
      <w:pPr>
        <w:suppressAutoHyphens/>
        <w:spacing w:line="336" w:lineRule="auto"/>
        <w:jc w:val="both"/>
      </w:pPr>
      <w:bookmarkStart w:id="0" w:name="_GoBack"/>
      <w:bookmarkEnd w:id="0"/>
      <w:r>
        <w:rPr>
          <w:rFonts w:cs="TimesNewRoman"/>
          <w:sz w:val="26"/>
          <w:szCs w:val="26"/>
        </w:rPr>
        <w:t>Разработать приложение, в котором бы сравнивалось население трёх столиц из разных стран. Причём страна бы обозначалась пространством имён, а город – классом в данном пространстве.</w:t>
      </w:r>
    </w:p>
    <w:p w:rsidR="00184360" w:rsidRPr="00FD4CB9" w:rsidRDefault="00184360" w:rsidP="00FD4CB9"/>
    <w:sectPr w:rsidR="00184360" w:rsidRPr="00FD4CB9" w:rsidSect="003221B2">
      <w:headerReference w:type="default" r:id="rId7"/>
      <w:pgSz w:w="12240" w:h="15840"/>
      <w:pgMar w:top="990" w:right="720" w:bottom="1440" w:left="108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C67" w:rsidRDefault="00793C67" w:rsidP="0002659B">
      <w:r>
        <w:separator/>
      </w:r>
    </w:p>
  </w:endnote>
  <w:endnote w:type="continuationSeparator" w:id="0">
    <w:p w:rsidR="00793C67" w:rsidRDefault="00793C67" w:rsidP="00026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charset w:val="CC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C67" w:rsidRDefault="00793C67" w:rsidP="0002659B">
      <w:r>
        <w:separator/>
      </w:r>
    </w:p>
  </w:footnote>
  <w:footnote w:type="continuationSeparator" w:id="0">
    <w:p w:rsidR="00793C67" w:rsidRDefault="00793C67" w:rsidP="000265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7AD" w:rsidRDefault="00793C67" w:rsidP="007817AD">
    <w:pPr>
      <w:pStyle w:val="a8"/>
      <w:ind w:left="-540" w:right="-18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sz w:val="26"/>
        <w:szCs w:val="26"/>
      </w:r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</w:abstractNum>
  <w:abstractNum w:abstractNumId="3" w15:restartNumberingAfterBreak="0">
    <w:nsid w:val="00000007"/>
    <w:multiLevelType w:val="singleLevel"/>
    <w:tmpl w:val="00000007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NewRoman"/>
        <w:sz w:val="24"/>
        <w:szCs w:val="26"/>
      </w:rPr>
    </w:lvl>
  </w:abstractNum>
  <w:abstractNum w:abstractNumId="4" w15:restartNumberingAfterBreak="0">
    <w:nsid w:val="03D93D57"/>
    <w:multiLevelType w:val="hybridMultilevel"/>
    <w:tmpl w:val="2CCE413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E748CB"/>
    <w:multiLevelType w:val="hybridMultilevel"/>
    <w:tmpl w:val="7E7E4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51B78"/>
    <w:multiLevelType w:val="hybridMultilevel"/>
    <w:tmpl w:val="DE46CBD2"/>
    <w:lvl w:ilvl="0" w:tplc="6CA80B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1E207F7"/>
    <w:multiLevelType w:val="hybridMultilevel"/>
    <w:tmpl w:val="A01613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F72BD"/>
    <w:multiLevelType w:val="hybridMultilevel"/>
    <w:tmpl w:val="392E1E06"/>
    <w:lvl w:ilvl="0" w:tplc="4A7A9C92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E36307"/>
    <w:multiLevelType w:val="hybridMultilevel"/>
    <w:tmpl w:val="B212052A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 w15:restartNumberingAfterBreak="0">
    <w:nsid w:val="3DD67351"/>
    <w:multiLevelType w:val="hybridMultilevel"/>
    <w:tmpl w:val="74D45A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F6C518E"/>
    <w:multiLevelType w:val="hybridMultilevel"/>
    <w:tmpl w:val="BBBCC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C12B5A"/>
    <w:multiLevelType w:val="hybridMultilevel"/>
    <w:tmpl w:val="88B02FA8"/>
    <w:lvl w:ilvl="0" w:tplc="761815E0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843253"/>
    <w:multiLevelType w:val="hybridMultilevel"/>
    <w:tmpl w:val="A37403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20457A"/>
    <w:multiLevelType w:val="hybridMultilevel"/>
    <w:tmpl w:val="3FBEE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7A1CBF"/>
    <w:multiLevelType w:val="hybridMultilevel"/>
    <w:tmpl w:val="F8709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495773"/>
    <w:multiLevelType w:val="hybridMultilevel"/>
    <w:tmpl w:val="424A6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33D11"/>
    <w:multiLevelType w:val="hybridMultilevel"/>
    <w:tmpl w:val="0034369C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7122668D"/>
    <w:multiLevelType w:val="hybridMultilevel"/>
    <w:tmpl w:val="EA2E8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024854"/>
    <w:multiLevelType w:val="hybridMultilevel"/>
    <w:tmpl w:val="DBB40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5B0B08"/>
    <w:multiLevelType w:val="hybridMultilevel"/>
    <w:tmpl w:val="E6C25B76"/>
    <w:lvl w:ilvl="0" w:tplc="041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2"/>
  </w:num>
  <w:num w:numId="5">
    <w:abstractNumId w:val="8"/>
  </w:num>
  <w:num w:numId="6">
    <w:abstractNumId w:val="7"/>
  </w:num>
  <w:num w:numId="7">
    <w:abstractNumId w:val="14"/>
  </w:num>
  <w:num w:numId="8">
    <w:abstractNumId w:val="13"/>
  </w:num>
  <w:num w:numId="9">
    <w:abstractNumId w:val="11"/>
  </w:num>
  <w:num w:numId="10">
    <w:abstractNumId w:val="16"/>
  </w:num>
  <w:num w:numId="11">
    <w:abstractNumId w:val="15"/>
  </w:num>
  <w:num w:numId="12">
    <w:abstractNumId w:val="0"/>
  </w:num>
  <w:num w:numId="13">
    <w:abstractNumId w:val="1"/>
  </w:num>
  <w:num w:numId="14">
    <w:abstractNumId w:val="18"/>
  </w:num>
  <w:num w:numId="15">
    <w:abstractNumId w:val="9"/>
  </w:num>
  <w:num w:numId="16">
    <w:abstractNumId w:val="19"/>
  </w:num>
  <w:num w:numId="17">
    <w:abstractNumId w:val="5"/>
  </w:num>
  <w:num w:numId="18">
    <w:abstractNumId w:val="17"/>
  </w:num>
  <w:num w:numId="19">
    <w:abstractNumId w:val="6"/>
  </w:num>
  <w:num w:numId="20">
    <w:abstractNumId w:val="2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F27"/>
    <w:rsid w:val="000242F3"/>
    <w:rsid w:val="0002659B"/>
    <w:rsid w:val="00032EDE"/>
    <w:rsid w:val="000420E3"/>
    <w:rsid w:val="00043D73"/>
    <w:rsid w:val="000874DE"/>
    <w:rsid w:val="00087B89"/>
    <w:rsid w:val="000949AF"/>
    <w:rsid w:val="000A64FF"/>
    <w:rsid w:val="001038B5"/>
    <w:rsid w:val="00106060"/>
    <w:rsid w:val="00116BB0"/>
    <w:rsid w:val="00132910"/>
    <w:rsid w:val="001533DC"/>
    <w:rsid w:val="001563F1"/>
    <w:rsid w:val="001572FC"/>
    <w:rsid w:val="001663DF"/>
    <w:rsid w:val="00184360"/>
    <w:rsid w:val="001B2653"/>
    <w:rsid w:val="0020052B"/>
    <w:rsid w:val="002050F8"/>
    <w:rsid w:val="002330D5"/>
    <w:rsid w:val="00251AB6"/>
    <w:rsid w:val="002644CA"/>
    <w:rsid w:val="00264534"/>
    <w:rsid w:val="00273D6C"/>
    <w:rsid w:val="0027582B"/>
    <w:rsid w:val="002C1BD6"/>
    <w:rsid w:val="002D013F"/>
    <w:rsid w:val="002E11CF"/>
    <w:rsid w:val="002E5947"/>
    <w:rsid w:val="00311022"/>
    <w:rsid w:val="00350764"/>
    <w:rsid w:val="00361FD7"/>
    <w:rsid w:val="00397380"/>
    <w:rsid w:val="003B4DC4"/>
    <w:rsid w:val="003C05CD"/>
    <w:rsid w:val="003D1AD1"/>
    <w:rsid w:val="003D3108"/>
    <w:rsid w:val="003D69A1"/>
    <w:rsid w:val="003E1A41"/>
    <w:rsid w:val="003E2283"/>
    <w:rsid w:val="003E7517"/>
    <w:rsid w:val="003F2E68"/>
    <w:rsid w:val="00400C10"/>
    <w:rsid w:val="004442D2"/>
    <w:rsid w:val="00450570"/>
    <w:rsid w:val="004679BE"/>
    <w:rsid w:val="00554F05"/>
    <w:rsid w:val="005A4235"/>
    <w:rsid w:val="005C1E02"/>
    <w:rsid w:val="005C7E3F"/>
    <w:rsid w:val="005D486A"/>
    <w:rsid w:val="005E1BCB"/>
    <w:rsid w:val="005F7DE2"/>
    <w:rsid w:val="0062669B"/>
    <w:rsid w:val="00627C54"/>
    <w:rsid w:val="00627CDD"/>
    <w:rsid w:val="006437A5"/>
    <w:rsid w:val="00676C85"/>
    <w:rsid w:val="0068240A"/>
    <w:rsid w:val="006848BA"/>
    <w:rsid w:val="006902B2"/>
    <w:rsid w:val="006909DD"/>
    <w:rsid w:val="006D67F0"/>
    <w:rsid w:val="006F605C"/>
    <w:rsid w:val="00712F1A"/>
    <w:rsid w:val="00731073"/>
    <w:rsid w:val="00732F27"/>
    <w:rsid w:val="0075107D"/>
    <w:rsid w:val="00755F89"/>
    <w:rsid w:val="00764950"/>
    <w:rsid w:val="00793C67"/>
    <w:rsid w:val="007B0C1F"/>
    <w:rsid w:val="007C0CF6"/>
    <w:rsid w:val="007E7DA0"/>
    <w:rsid w:val="007F4DD9"/>
    <w:rsid w:val="007F580C"/>
    <w:rsid w:val="00834F38"/>
    <w:rsid w:val="00845D02"/>
    <w:rsid w:val="00851531"/>
    <w:rsid w:val="00853B72"/>
    <w:rsid w:val="0086461E"/>
    <w:rsid w:val="008708BE"/>
    <w:rsid w:val="0088379B"/>
    <w:rsid w:val="008B2C5B"/>
    <w:rsid w:val="008C388A"/>
    <w:rsid w:val="00902B81"/>
    <w:rsid w:val="00910221"/>
    <w:rsid w:val="00933D7E"/>
    <w:rsid w:val="00962CF7"/>
    <w:rsid w:val="0098790B"/>
    <w:rsid w:val="00995C1A"/>
    <w:rsid w:val="009A28CF"/>
    <w:rsid w:val="009A5496"/>
    <w:rsid w:val="009B1F79"/>
    <w:rsid w:val="009D4639"/>
    <w:rsid w:val="009F08A3"/>
    <w:rsid w:val="00A02727"/>
    <w:rsid w:val="00A0323C"/>
    <w:rsid w:val="00A13656"/>
    <w:rsid w:val="00A20332"/>
    <w:rsid w:val="00A24A88"/>
    <w:rsid w:val="00A33266"/>
    <w:rsid w:val="00A35808"/>
    <w:rsid w:val="00A56FF5"/>
    <w:rsid w:val="00A573E0"/>
    <w:rsid w:val="00A668B9"/>
    <w:rsid w:val="00A81BCF"/>
    <w:rsid w:val="00A93D09"/>
    <w:rsid w:val="00AA11B2"/>
    <w:rsid w:val="00AA144F"/>
    <w:rsid w:val="00AB2173"/>
    <w:rsid w:val="00AD1811"/>
    <w:rsid w:val="00AD7876"/>
    <w:rsid w:val="00B07833"/>
    <w:rsid w:val="00B177C6"/>
    <w:rsid w:val="00B261C7"/>
    <w:rsid w:val="00B3175E"/>
    <w:rsid w:val="00B83E93"/>
    <w:rsid w:val="00B83F8F"/>
    <w:rsid w:val="00B86265"/>
    <w:rsid w:val="00B8764E"/>
    <w:rsid w:val="00B973B1"/>
    <w:rsid w:val="00BA05C5"/>
    <w:rsid w:val="00BB7CE8"/>
    <w:rsid w:val="00BD3548"/>
    <w:rsid w:val="00BE4E91"/>
    <w:rsid w:val="00C306A9"/>
    <w:rsid w:val="00C55E0E"/>
    <w:rsid w:val="00C85D3B"/>
    <w:rsid w:val="00C8702F"/>
    <w:rsid w:val="00C9143A"/>
    <w:rsid w:val="00CA7E22"/>
    <w:rsid w:val="00CC4F61"/>
    <w:rsid w:val="00D0053D"/>
    <w:rsid w:val="00D00C25"/>
    <w:rsid w:val="00D0210B"/>
    <w:rsid w:val="00D0231E"/>
    <w:rsid w:val="00D07CAE"/>
    <w:rsid w:val="00D11318"/>
    <w:rsid w:val="00D21F36"/>
    <w:rsid w:val="00D24505"/>
    <w:rsid w:val="00D25602"/>
    <w:rsid w:val="00D27B63"/>
    <w:rsid w:val="00D32FAC"/>
    <w:rsid w:val="00D360C0"/>
    <w:rsid w:val="00D42EA5"/>
    <w:rsid w:val="00D813B9"/>
    <w:rsid w:val="00D83CCD"/>
    <w:rsid w:val="00DA141A"/>
    <w:rsid w:val="00DB7F78"/>
    <w:rsid w:val="00DC0CC6"/>
    <w:rsid w:val="00DC433E"/>
    <w:rsid w:val="00DD14FC"/>
    <w:rsid w:val="00DD3B33"/>
    <w:rsid w:val="00DE03D1"/>
    <w:rsid w:val="00DE265F"/>
    <w:rsid w:val="00DE440E"/>
    <w:rsid w:val="00DE4995"/>
    <w:rsid w:val="00DE56E3"/>
    <w:rsid w:val="00DF6DAC"/>
    <w:rsid w:val="00E00083"/>
    <w:rsid w:val="00E01A34"/>
    <w:rsid w:val="00E20AC7"/>
    <w:rsid w:val="00E21499"/>
    <w:rsid w:val="00E57945"/>
    <w:rsid w:val="00E7202C"/>
    <w:rsid w:val="00E74285"/>
    <w:rsid w:val="00E948C7"/>
    <w:rsid w:val="00EA2AF8"/>
    <w:rsid w:val="00EA43F1"/>
    <w:rsid w:val="00EB1253"/>
    <w:rsid w:val="00EB6352"/>
    <w:rsid w:val="00EC53A3"/>
    <w:rsid w:val="00ED2D5F"/>
    <w:rsid w:val="00F03A6E"/>
    <w:rsid w:val="00F32A4E"/>
    <w:rsid w:val="00F37777"/>
    <w:rsid w:val="00F42DA3"/>
    <w:rsid w:val="00F445F4"/>
    <w:rsid w:val="00F47DEB"/>
    <w:rsid w:val="00F50932"/>
    <w:rsid w:val="00F55C2C"/>
    <w:rsid w:val="00F563D8"/>
    <w:rsid w:val="00F82116"/>
    <w:rsid w:val="00F84D15"/>
    <w:rsid w:val="00FB7D22"/>
    <w:rsid w:val="00FB7E7E"/>
    <w:rsid w:val="00FC6205"/>
    <w:rsid w:val="00FD4CB9"/>
    <w:rsid w:val="00FE11BB"/>
    <w:rsid w:val="00FE2018"/>
    <w:rsid w:val="00FE6957"/>
    <w:rsid w:val="00FF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4F2CE4"/>
  <w15:docId w15:val="{DFABDF3C-24CF-4707-8635-0FC920DC6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9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1C7"/>
    <w:pPr>
      <w:ind w:left="720"/>
      <w:contextualSpacing/>
    </w:pPr>
  </w:style>
  <w:style w:type="paragraph" w:styleId="a4">
    <w:name w:val="Normal (Web)"/>
    <w:basedOn w:val="a"/>
    <w:link w:val="a5"/>
    <w:unhideWhenUsed/>
    <w:rsid w:val="00D21F36"/>
    <w:pPr>
      <w:spacing w:before="100" w:beforeAutospacing="1" w:after="100" w:afterAutospacing="1"/>
    </w:pPr>
  </w:style>
  <w:style w:type="character" w:customStyle="1" w:styleId="a5">
    <w:name w:val="Обычный (веб) Знак"/>
    <w:basedOn w:val="a0"/>
    <w:link w:val="a4"/>
    <w:uiPriority w:val="99"/>
    <w:rsid w:val="00D21F3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D21F3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21F36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8">
    <w:name w:val="header"/>
    <w:basedOn w:val="a"/>
    <w:link w:val="a9"/>
    <w:uiPriority w:val="99"/>
    <w:rsid w:val="0002659B"/>
    <w:pPr>
      <w:tabs>
        <w:tab w:val="center" w:pos="4677"/>
        <w:tab w:val="right" w:pos="9355"/>
      </w:tabs>
    </w:pPr>
    <w:rPr>
      <w:rFonts w:ascii="Garamond" w:hAnsi="Garamond"/>
      <w:sz w:val="16"/>
      <w:szCs w:val="20"/>
      <w:lang w:val="x-none" w:eastAsia="x-none"/>
    </w:rPr>
  </w:style>
  <w:style w:type="character" w:customStyle="1" w:styleId="a9">
    <w:name w:val="Верхний колонтитул Знак"/>
    <w:basedOn w:val="a0"/>
    <w:link w:val="a8"/>
    <w:uiPriority w:val="99"/>
    <w:rsid w:val="0002659B"/>
    <w:rPr>
      <w:rFonts w:ascii="Garamond" w:eastAsia="Times New Roman" w:hAnsi="Garamond" w:cs="Times New Roman"/>
      <w:sz w:val="16"/>
      <w:szCs w:val="20"/>
      <w:lang w:val="x-none" w:eastAsia="x-none"/>
    </w:rPr>
  </w:style>
  <w:style w:type="paragraph" w:styleId="aa">
    <w:name w:val="footer"/>
    <w:basedOn w:val="a"/>
    <w:link w:val="ab"/>
    <w:uiPriority w:val="99"/>
    <w:rsid w:val="0002659B"/>
    <w:pPr>
      <w:tabs>
        <w:tab w:val="center" w:pos="4677"/>
        <w:tab w:val="right" w:pos="9355"/>
      </w:tabs>
    </w:pPr>
    <w:rPr>
      <w:rFonts w:ascii="Garamond" w:hAnsi="Garamond"/>
      <w:sz w:val="16"/>
      <w:szCs w:val="20"/>
      <w:lang w:val="x-none" w:eastAsia="x-none"/>
    </w:rPr>
  </w:style>
  <w:style w:type="character" w:customStyle="1" w:styleId="ab">
    <w:name w:val="Нижний колонтитул Знак"/>
    <w:basedOn w:val="a0"/>
    <w:link w:val="aa"/>
    <w:uiPriority w:val="99"/>
    <w:rsid w:val="0002659B"/>
    <w:rPr>
      <w:rFonts w:ascii="Garamond" w:eastAsia="Times New Roman" w:hAnsi="Garamond" w:cs="Times New Roman"/>
      <w:sz w:val="16"/>
      <w:szCs w:val="20"/>
      <w:lang w:val="x-none" w:eastAsia="x-none"/>
    </w:rPr>
  </w:style>
  <w:style w:type="paragraph" w:customStyle="1" w:styleId="ac">
    <w:name w:val="Рассказ"/>
    <w:basedOn w:val="a"/>
    <w:link w:val="ad"/>
    <w:rsid w:val="00FE11BB"/>
    <w:pPr>
      <w:spacing w:after="120" w:line="360" w:lineRule="auto"/>
      <w:ind w:firstLine="567"/>
      <w:jc w:val="both"/>
    </w:pPr>
    <w:rPr>
      <w:rFonts w:ascii="Arial" w:eastAsia="SimSun" w:hAnsi="Arial" w:cs="Arial"/>
    </w:rPr>
  </w:style>
  <w:style w:type="character" w:customStyle="1" w:styleId="ad">
    <w:name w:val="Рассказ Знак"/>
    <w:basedOn w:val="a0"/>
    <w:link w:val="ac"/>
    <w:rsid w:val="00FE11BB"/>
    <w:rPr>
      <w:rFonts w:ascii="Arial" w:eastAsia="SimSun" w:hAnsi="Arial" w:cs="Arial"/>
      <w:sz w:val="24"/>
      <w:szCs w:val="24"/>
      <w:lang w:val="ru-RU" w:eastAsia="ru-RU"/>
    </w:rPr>
  </w:style>
  <w:style w:type="character" w:customStyle="1" w:styleId="ae">
    <w:name w:val="Рассказ Знак Знак"/>
    <w:basedOn w:val="a0"/>
    <w:rsid w:val="00AA11B2"/>
    <w:rPr>
      <w:rFonts w:ascii="Arial" w:eastAsia="SimSun" w:hAnsi="Arial" w:cs="Arial"/>
      <w:sz w:val="24"/>
      <w:szCs w:val="24"/>
      <w:lang w:val="ru-RU" w:eastAsia="ru-RU" w:bidi="ar-SA"/>
    </w:rPr>
  </w:style>
  <w:style w:type="paragraph" w:styleId="HTML">
    <w:name w:val="HTML Preformatted"/>
    <w:basedOn w:val="a"/>
    <w:link w:val="HTML0"/>
    <w:rsid w:val="00184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lang w:eastAsia="ar-SA"/>
    </w:rPr>
  </w:style>
  <w:style w:type="character" w:customStyle="1" w:styleId="HTML0">
    <w:name w:val="Стандартный HTML Знак"/>
    <w:basedOn w:val="a0"/>
    <w:link w:val="HTML"/>
    <w:rsid w:val="00184360"/>
    <w:rPr>
      <w:rFonts w:ascii="Courier New" w:eastAsia="Times New Roman" w:hAnsi="Courier New" w:cs="Courier New"/>
      <w:sz w:val="24"/>
      <w:szCs w:val="24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72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29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9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68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69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6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8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1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Наташа</dc:creator>
  <cp:lastModifiedBy>Юрий Задерей</cp:lastModifiedBy>
  <cp:revision>117</cp:revision>
  <dcterms:created xsi:type="dcterms:W3CDTF">2022-03-22T12:32:00Z</dcterms:created>
  <dcterms:modified xsi:type="dcterms:W3CDTF">2022-10-17T18:07:00Z</dcterms:modified>
</cp:coreProperties>
</file>